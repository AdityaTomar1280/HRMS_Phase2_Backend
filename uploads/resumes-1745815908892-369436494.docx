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1" w:rightFromText="181" w:vertAnchor="text" w:horzAnchor="margin" w:tblpX="-62" w:tblpY="79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94"/>
        <w:gridCol w:w="7529"/>
      </w:tblGrid>
      <w:tr w14:paraId="515CD2CD" w14:textId="77777777">
        <w:tblPrEx>
          <w:tblW w:w="1102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1"/>
        </w:trPr>
        <w:tc>
          <w:tcPr>
            <w:tcW w:w="11023" w:type="dxa"/>
            <w:gridSpan w:val="2"/>
            <w:shd w:val="clear" w:color="auto" w:fill="auto"/>
            <w:vAlign w:val="center"/>
          </w:tcPr>
          <w:p w:rsidR="00210BFB" w14:paraId="0B01711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CURRICULLUM VITAE</w:t>
            </w:r>
          </w:p>
        </w:tc>
      </w:tr>
      <w:tr w14:paraId="2CA74372" w14:textId="77777777">
        <w:tblPrEx>
          <w:tblW w:w="1102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70" w:type="dxa"/>
            <w:right w:w="170" w:type="dxa"/>
          </w:tblCellMar>
          <w:tblLook w:val="0000"/>
        </w:tblPrEx>
        <w:trPr>
          <w:trHeight w:val="10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0BFB" w14:paraId="710FF2F0" w14:textId="77777777">
            <w:pPr>
              <w:jc w:val="center"/>
              <w:rPr>
                <w:b/>
                <w:bCs/>
              </w:rPr>
            </w:pPr>
          </w:p>
          <w:p w:rsidR="00210BFB" w14:paraId="0BE7D3AE" w14:textId="77777777">
            <w:pPr>
              <w:spacing w:before="240" w:line="180" w:lineRule="auto"/>
              <w:rPr>
                <w:rFonts w:ascii="Sitka Subheading" w:hAnsi="Sitka Subheading"/>
                <w:b/>
                <w:bCs/>
                <w:iCs/>
                <w:sz w:val="28"/>
                <w:szCs w:val="28"/>
                <w:u w:val="single"/>
              </w:rPr>
            </w:pPr>
            <w:r>
              <w:rPr>
                <w:rFonts w:ascii="Sitka Subheading" w:hAnsi="Sitka Subheading"/>
                <w:b/>
                <w:bCs/>
                <w:iCs/>
                <w:sz w:val="28"/>
                <w:szCs w:val="28"/>
                <w:u w:val="single"/>
              </w:rPr>
              <w:t xml:space="preserve">SHOEBA AMREEN </w:t>
            </w:r>
          </w:p>
          <w:p w:rsidR="00210BFB" w14:paraId="57B082AA" w14:textId="77777777">
            <w:pPr>
              <w:spacing w:before="240" w:line="180" w:lineRule="auto"/>
              <w:rPr>
                <w:rFonts w:ascii="Sitka Subheading" w:hAnsi="Sitka Subheading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itka Subheading" w:hAnsi="Sitka Subheading"/>
                <w:b/>
                <w:bCs/>
                <w:sz w:val="26"/>
                <w:szCs w:val="26"/>
                <w:u w:val="single"/>
              </w:rPr>
              <w:t xml:space="preserve">SAP </w:t>
            </w:r>
            <w:r w:rsidR="001601C1">
              <w:rPr>
                <w:rFonts w:ascii="Sitka Subheading" w:hAnsi="Sitka Subheading"/>
                <w:b/>
                <w:bCs/>
                <w:sz w:val="26"/>
                <w:szCs w:val="26"/>
                <w:u w:val="single"/>
              </w:rPr>
              <w:t xml:space="preserve">QM/PM/PP </w:t>
            </w:r>
            <w:r>
              <w:rPr>
                <w:rFonts w:ascii="Sitka Subheading" w:hAnsi="Sitka Subheading"/>
                <w:b/>
                <w:bCs/>
                <w:sz w:val="26"/>
                <w:szCs w:val="26"/>
                <w:u w:val="single"/>
              </w:rPr>
              <w:t xml:space="preserve">Functional Consultant </w:t>
            </w:r>
          </w:p>
          <w:p w:rsidR="00210BFB" w14:paraId="2991A666" w14:textId="77777777">
            <w:pPr>
              <w:spacing w:before="240" w:line="180" w:lineRule="auto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Contact No.:</w:t>
            </w:r>
          </w:p>
          <w:p w:rsidR="00210BFB" w14:paraId="53A96D72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8349801268</w:t>
            </w:r>
          </w:p>
          <w:p w:rsidR="00210BFB" w14:paraId="25D898D0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7880201268</w:t>
            </w:r>
          </w:p>
          <w:p w:rsidR="00210BFB" w14:paraId="016B3AB5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E-mail: </w:t>
            </w:r>
            <w:r w:rsidR="00EA318D">
              <w:t>shoeba.amreen1229@gmail.com</w:t>
            </w:r>
          </w:p>
          <w:p w:rsidR="00210BFB" w14:paraId="09B7EEC0" w14:textId="77777777">
            <w:pPr>
              <w:pStyle w:val="Heading1"/>
              <w:keepNext/>
              <w:spacing w:before="240" w:line="180" w:lineRule="auto"/>
              <w:rPr>
                <w:rFonts w:ascii="Times New Roman" w:hAnsi="Times New Roman"/>
                <w:bCs w:val="0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Cs w:val="0"/>
                <w:sz w:val="26"/>
                <w:szCs w:val="26"/>
                <w:u w:val="single"/>
              </w:rPr>
              <w:t>Address:</w:t>
            </w:r>
          </w:p>
          <w:p w:rsidR="00210BFB" w14:paraId="704EE9AE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City</w:t>
            </w:r>
            <w:r w:rsidR="00B95F40">
              <w:rPr>
                <w:sz w:val="26"/>
                <w:szCs w:val="26"/>
              </w:rPr>
              <w:tab/>
              <w:t>:</w:t>
            </w:r>
            <w:r w:rsidR="00B95F40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Allahabad </w:t>
            </w:r>
          </w:p>
          <w:p w:rsidR="00210BFB" w14:paraId="1E67AAD1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 :</w:t>
            </w:r>
            <w:r>
              <w:rPr>
                <w:sz w:val="26"/>
                <w:szCs w:val="26"/>
              </w:rPr>
              <w:tab/>
            </w:r>
            <w:r w:rsidR="001F7B4B">
              <w:rPr>
                <w:sz w:val="26"/>
                <w:szCs w:val="26"/>
              </w:rPr>
              <w:t>Teliyarganj</w:t>
            </w:r>
          </w:p>
          <w:p w:rsidR="00210BFB" w14:paraId="0A10D3B2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Teh </w:t>
            </w:r>
            <w:r>
              <w:rPr>
                <w:sz w:val="26"/>
                <w:szCs w:val="26"/>
              </w:rPr>
              <w:tab/>
              <w:t>:</w:t>
            </w:r>
            <w:r>
              <w:rPr>
                <w:sz w:val="26"/>
                <w:szCs w:val="26"/>
              </w:rPr>
              <w:tab/>
            </w:r>
            <w:r w:rsidR="00731B14">
              <w:rPr>
                <w:sz w:val="26"/>
                <w:szCs w:val="26"/>
              </w:rPr>
              <w:t>Sadar</w:t>
            </w:r>
          </w:p>
          <w:p w:rsidR="00210BFB" w14:paraId="4295F6E1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Distt :</w:t>
            </w:r>
            <w:r w:rsidR="00731B14">
              <w:rPr>
                <w:sz w:val="26"/>
                <w:szCs w:val="26"/>
              </w:rPr>
              <w:t xml:space="preserve"> Allahabad (</w:t>
            </w:r>
            <w:r>
              <w:rPr>
                <w:sz w:val="26"/>
                <w:szCs w:val="26"/>
              </w:rPr>
              <w:t>U.P)</w:t>
            </w:r>
          </w:p>
          <w:p w:rsidR="00210BFB" w14:paraId="0E2CFDD1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Pin</w:t>
            </w:r>
            <w:r>
              <w:rPr>
                <w:sz w:val="26"/>
                <w:szCs w:val="26"/>
              </w:rPr>
              <w:tab/>
              <w:t>:</w:t>
            </w:r>
            <w:r>
              <w:rPr>
                <w:sz w:val="26"/>
                <w:szCs w:val="26"/>
              </w:rPr>
              <w:tab/>
              <w:t>2</w:t>
            </w:r>
            <w:r w:rsidR="00EA318D">
              <w:rPr>
                <w:sz w:val="26"/>
                <w:szCs w:val="26"/>
              </w:rPr>
              <w:t>11004</w:t>
            </w:r>
            <w:r>
              <w:rPr>
                <w:sz w:val="26"/>
                <w:szCs w:val="26"/>
              </w:rPr>
              <w:t xml:space="preserve">   </w:t>
            </w:r>
          </w:p>
          <w:p w:rsidR="00210BFB" w14:paraId="6F11F9DD" w14:textId="77777777">
            <w:pPr>
              <w:pStyle w:val="Heading1"/>
              <w:keepNext/>
              <w:spacing w:before="240" w:line="180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Cs w:val="0"/>
                <w:sz w:val="26"/>
                <w:szCs w:val="26"/>
                <w:u w:val="single"/>
              </w:rPr>
              <w:t>Personal Data</w:t>
            </w:r>
            <w:r>
              <w:rPr>
                <w:rFonts w:ascii="Times New Roman" w:hAnsi="Times New Roman"/>
                <w:bCs w:val="0"/>
                <w:sz w:val="26"/>
                <w:szCs w:val="26"/>
              </w:rPr>
              <w:t xml:space="preserve"> :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              </w:t>
            </w:r>
          </w:p>
          <w:p w:rsidR="00210BFB" w14:paraId="1FAB834E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Father: Mr. </w:t>
            </w:r>
            <w:r w:rsidR="001F7B4B">
              <w:rPr>
                <w:sz w:val="26"/>
                <w:szCs w:val="26"/>
              </w:rPr>
              <w:t>Soeb hassain</w:t>
            </w:r>
          </w:p>
          <w:p w:rsidR="00210BFB" w14:paraId="11D91018" w14:textId="77777777">
            <w:pPr>
              <w:spacing w:before="240" w:after="100" w:line="156" w:lineRule="auto"/>
            </w:pPr>
            <w:r>
              <w:t xml:space="preserve">Mother : Mrs. </w:t>
            </w:r>
            <w:r w:rsidR="001F7B4B">
              <w:t>Naseema bano</w:t>
            </w:r>
          </w:p>
          <w:p w:rsidR="00210BFB" w14:paraId="4F4B2A81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DOB   : </w:t>
            </w:r>
            <w:r w:rsidR="00847DD5">
              <w:rPr>
                <w:sz w:val="26"/>
                <w:szCs w:val="26"/>
              </w:rPr>
              <w:t>01-May</w:t>
            </w:r>
            <w:r>
              <w:rPr>
                <w:sz w:val="26"/>
                <w:szCs w:val="26"/>
              </w:rPr>
              <w:t>-199</w:t>
            </w:r>
            <w:r w:rsidR="00847DD5">
              <w:rPr>
                <w:sz w:val="26"/>
                <w:szCs w:val="26"/>
              </w:rPr>
              <w:t>3</w:t>
            </w:r>
          </w:p>
          <w:p w:rsidR="00210BFB" w14:paraId="11AA8323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Sex       : </w:t>
            </w:r>
            <w:r w:rsidR="00847DD5">
              <w:rPr>
                <w:sz w:val="26"/>
                <w:szCs w:val="26"/>
              </w:rPr>
              <w:t>Fem</w:t>
            </w:r>
            <w:r>
              <w:rPr>
                <w:sz w:val="26"/>
                <w:szCs w:val="26"/>
              </w:rPr>
              <w:t>ale</w:t>
            </w:r>
          </w:p>
          <w:p w:rsidR="00210BFB" w14:paraId="55759B3F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Nationality: Indian</w:t>
            </w:r>
          </w:p>
          <w:p w:rsidR="00210BFB" w14:paraId="1BD1AF4F" w14:textId="77777777">
            <w:pPr>
              <w:spacing w:before="240" w:after="100" w:line="1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Marital Status: Single</w:t>
            </w:r>
          </w:p>
          <w:p w:rsidR="00210BFB" w14:paraId="563F20FF" w14:textId="77777777">
            <w:pPr>
              <w:tabs>
                <w:tab w:val="left" w:pos="1335"/>
                <w:tab w:val="left" w:pos="1425"/>
              </w:tabs>
              <w:spacing w:before="240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:rsidR="00210BFB" w14:paraId="4EE1B26C" w14:textId="77777777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:rsidR="00210BFB" w14:paraId="4386C6A1" w14:textId="77777777">
            <w:pPr>
              <w:tabs>
                <w:tab w:val="left" w:pos="190"/>
                <w:tab w:val="left" w:pos="360"/>
              </w:tabs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10BFB" w14:paraId="247EEFD2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Profile :</w:t>
            </w:r>
          </w:p>
          <w:p w:rsidR="00525B14" w:rsidP="00F51DC8" w14:paraId="34C32342" w14:textId="09E6AB78">
            <w:r>
              <w:t>*</w:t>
            </w:r>
            <w:r w:rsidRPr="002B4575" w:rsidR="006825A6">
              <w:t>Have</w:t>
            </w:r>
            <w:r w:rsidRPr="002B4575" w:rsidR="00B95F40">
              <w:t xml:space="preserve"> </w:t>
            </w:r>
            <w:r w:rsidRPr="002B4575" w:rsidR="00D4422D">
              <w:t>9</w:t>
            </w:r>
            <w:r w:rsidR="00F8587F">
              <w:t xml:space="preserve">.5 </w:t>
            </w:r>
            <w:r w:rsidRPr="002B4575" w:rsidR="00B95F40">
              <w:rPr>
                <w:b/>
                <w:bCs/>
              </w:rPr>
              <w:t>years</w:t>
            </w:r>
            <w:r w:rsidRPr="002B4575" w:rsidR="0075478B">
              <w:rPr>
                <w:b/>
                <w:bCs/>
              </w:rPr>
              <w:t xml:space="preserve"> of total experience </w:t>
            </w:r>
            <w:r w:rsidRPr="002B4575" w:rsidR="00B95F40">
              <w:t xml:space="preserve">including </w:t>
            </w:r>
            <w:r w:rsidR="00410FA3">
              <w:t>4</w:t>
            </w:r>
            <w:r w:rsidRPr="002B4575" w:rsidR="00B95F40">
              <w:rPr>
                <w:b/>
                <w:bCs/>
              </w:rPr>
              <w:t>.</w:t>
            </w:r>
            <w:r w:rsidRPr="002B4575" w:rsidR="00D4422D">
              <w:rPr>
                <w:b/>
                <w:bCs/>
              </w:rPr>
              <w:t>0</w:t>
            </w:r>
            <w:r w:rsidRPr="002B4575" w:rsidR="00B95F40">
              <w:rPr>
                <w:b/>
                <w:bCs/>
              </w:rPr>
              <w:t xml:space="preserve"> years</w:t>
            </w:r>
            <w:r w:rsidRPr="002B4575" w:rsidR="00B95F40">
              <w:t xml:space="preserve"> of dedicated SAP P</w:t>
            </w:r>
            <w:r w:rsidRPr="002B4575" w:rsidR="00D4422D">
              <w:t>M</w:t>
            </w:r>
            <w:r w:rsidRPr="002B4575" w:rsidR="00B95F40">
              <w:t>/</w:t>
            </w:r>
            <w:r w:rsidRPr="002B4575" w:rsidR="00ED578A">
              <w:t xml:space="preserve">QM </w:t>
            </w:r>
            <w:r w:rsidRPr="002B4575" w:rsidR="0075478B">
              <w:t>Functional consultant</w:t>
            </w:r>
            <w:r w:rsidRPr="002B4575" w:rsidR="00B95F40">
              <w:t xml:space="preserve"> </w:t>
            </w:r>
            <w:r w:rsidRPr="002B4575" w:rsidR="00BB4AAA">
              <w:t xml:space="preserve">and </w:t>
            </w:r>
            <w:r w:rsidRPr="002B4575" w:rsidR="00584673">
              <w:t>two</w:t>
            </w:r>
            <w:r w:rsidRPr="002B4575" w:rsidR="00BB4AAA">
              <w:t xml:space="preserve"> year </w:t>
            </w:r>
            <w:r w:rsidRPr="002B4575" w:rsidR="00584673">
              <w:t>in SAP PP</w:t>
            </w:r>
            <w:r w:rsidRPr="002B4575" w:rsidR="00E91DF4">
              <w:t xml:space="preserve"> Functional</w:t>
            </w:r>
            <w:r w:rsidRPr="002B4575" w:rsidR="004E49D3">
              <w:t xml:space="preserve"> </w:t>
            </w:r>
            <w:r w:rsidRPr="002B4575" w:rsidR="00E91DF4">
              <w:t xml:space="preserve">Consultant with exposure </w:t>
            </w:r>
            <w:r w:rsidRPr="002B4575" w:rsidR="00A440C2">
              <w:t>in</w:t>
            </w:r>
            <w:r w:rsidRPr="002B4575" w:rsidR="004E49D3">
              <w:t xml:space="preserve"> </w:t>
            </w:r>
            <w:r w:rsidRPr="002B4575" w:rsidR="0023691D">
              <w:t>I</w:t>
            </w:r>
            <w:r w:rsidRPr="002B4575" w:rsidR="00A440C2">
              <w:t>mplement</w:t>
            </w:r>
            <w:r w:rsidRPr="002B4575" w:rsidR="0023691D">
              <w:t>ation</w:t>
            </w:r>
            <w:r w:rsidRPr="002B4575" w:rsidR="00F92482">
              <w:t>, Development , UAT and support project</w:t>
            </w:r>
            <w:r w:rsidRPr="002B4575">
              <w:t>s.</w:t>
            </w:r>
          </w:p>
          <w:p w:rsidR="00F51DC8" w:rsidP="00F51DC8" w14:paraId="3D2C57E5" w14:textId="77777777">
            <w:r>
              <w:t>*</w:t>
            </w:r>
            <w:r w:rsidR="00E91E14">
              <w:t xml:space="preserve">Ability to stabilize and maintain excellent communication </w:t>
            </w:r>
            <w:r w:rsidR="00BE1212">
              <w:t xml:space="preserve">and relationships </w:t>
            </w:r>
            <w:r w:rsidR="00437FB2">
              <w:t>with client.</w:t>
            </w:r>
          </w:p>
          <w:p w:rsidR="004A0CAE" w:rsidRPr="00F51DC8" w:rsidP="00F51DC8" w14:paraId="6934B984" w14:textId="77777777">
            <w:r>
              <w:t xml:space="preserve">*Having good exposure </w:t>
            </w:r>
            <w:r w:rsidR="00E609BA">
              <w:t>of other integration module like SAP APO</w:t>
            </w:r>
            <w:r w:rsidR="002970AC">
              <w:t xml:space="preserve"> and </w:t>
            </w:r>
            <w:r w:rsidR="00E609BA">
              <w:t>MM</w:t>
            </w:r>
            <w:r w:rsidR="002970AC">
              <w:t>.</w:t>
            </w:r>
          </w:p>
          <w:p w:rsidR="00525B14" w14:paraId="26BDE82D" w14:textId="77777777">
            <w:pPr>
              <w:pStyle w:val="ListParagraph"/>
              <w:rPr>
                <w:sz w:val="24"/>
                <w:szCs w:val="24"/>
              </w:rPr>
            </w:pPr>
          </w:p>
          <w:p w:rsidR="00210BFB" w:rsidRPr="00E92B07" w:rsidP="00E92B07" w14:paraId="5E80DD6A" w14:textId="77777777">
            <w:r w:rsidRPr="00E92B07">
              <w:t>Seeking to leverage my skills and experience to drive efficiency and contribute to the success of a dynamic organization.</w:t>
            </w:r>
          </w:p>
          <w:p w:rsidR="00210BFB" w:rsidRPr="00FC4AAE" w:rsidP="00FC4AAE" w14:paraId="10BB07E6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</w:pPr>
            <w:r>
              <w:rPr>
                <w:b/>
                <w:bCs/>
                <w:sz w:val="26"/>
                <w:szCs w:val="26"/>
              </w:rPr>
              <w:t>Professional Qualifications:</w:t>
            </w:r>
            <w:r>
              <w:t xml:space="preserve"> </w:t>
            </w:r>
          </w:p>
          <w:p w:rsidR="00210BFB" w14:paraId="722AB49B" w14:textId="7777777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year Diploma </w:t>
            </w:r>
            <w:r w:rsidR="00FC4AAE">
              <w:rPr>
                <w:sz w:val="24"/>
                <w:szCs w:val="24"/>
              </w:rPr>
              <w:t xml:space="preserve">Mechanical </w:t>
            </w:r>
            <w:r>
              <w:rPr>
                <w:sz w:val="24"/>
                <w:szCs w:val="24"/>
              </w:rPr>
              <w:t xml:space="preserve">Engineering, </w:t>
            </w:r>
            <w:r w:rsidR="005571E3">
              <w:rPr>
                <w:sz w:val="24"/>
                <w:szCs w:val="24"/>
              </w:rPr>
              <w:t xml:space="preserve">I.E.R.T Allahabad </w:t>
            </w:r>
            <w:r>
              <w:rPr>
                <w:sz w:val="24"/>
                <w:szCs w:val="24"/>
              </w:rPr>
              <w:t>(UP) (201</w:t>
            </w:r>
            <w:r w:rsidR="005571E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210BFB" w14:paraId="6B5F8508" w14:textId="7777777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XII: </w:t>
            </w:r>
            <w:r w:rsidR="003A3D4C">
              <w:rPr>
                <w:sz w:val="24"/>
                <w:szCs w:val="24"/>
              </w:rPr>
              <w:t xml:space="preserve">D.P. Girls </w:t>
            </w:r>
            <w:r>
              <w:rPr>
                <w:sz w:val="24"/>
                <w:szCs w:val="24"/>
              </w:rPr>
              <w:t xml:space="preserve"> Inter College, </w:t>
            </w:r>
            <w:r w:rsidR="00850BEE">
              <w:rPr>
                <w:sz w:val="24"/>
                <w:szCs w:val="24"/>
              </w:rPr>
              <w:t xml:space="preserve">Allahabad </w:t>
            </w:r>
            <w:r>
              <w:rPr>
                <w:sz w:val="24"/>
                <w:szCs w:val="24"/>
              </w:rPr>
              <w:t>(201</w:t>
            </w:r>
            <w:r w:rsidR="00850BE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</w:t>
            </w:r>
          </w:p>
          <w:p w:rsidR="00210BFB" w14:paraId="39859A07" w14:textId="7777777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X: </w:t>
            </w:r>
            <w:r w:rsidR="00A9213F">
              <w:rPr>
                <w:sz w:val="24"/>
                <w:szCs w:val="24"/>
              </w:rPr>
              <w:t>D.P. Girls  Inter College, Allahabad</w:t>
            </w:r>
            <w:r>
              <w:rPr>
                <w:sz w:val="24"/>
                <w:szCs w:val="24"/>
              </w:rPr>
              <w:t xml:space="preserve"> (20</w:t>
            </w:r>
            <w:r w:rsidR="00A9213F">
              <w:rPr>
                <w:sz w:val="24"/>
                <w:szCs w:val="24"/>
              </w:rPr>
              <w:t>08)</w:t>
            </w:r>
          </w:p>
          <w:p w:rsidR="00210BFB" w14:paraId="5572E232" w14:textId="2729BB9C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</w:t>
            </w:r>
            <w:r w:rsidR="00F400B2">
              <w:rPr>
                <w:b/>
                <w:bCs/>
                <w:sz w:val="26"/>
                <w:szCs w:val="26"/>
              </w:rPr>
              <w:t>mployment History</w:t>
            </w:r>
            <w:r w:rsidR="00B95F40">
              <w:rPr>
                <w:b/>
                <w:bCs/>
                <w:sz w:val="26"/>
                <w:szCs w:val="26"/>
              </w:rPr>
              <w:t>:</w:t>
            </w:r>
          </w:p>
          <w:p w:rsidR="00210BFB" w14:paraId="1929F5DA" w14:textId="5BDD83A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SAP </w:t>
            </w:r>
            <w:r w:rsidR="00337EED">
              <w:rPr>
                <w:sz w:val="22"/>
                <w:szCs w:val="22"/>
              </w:rPr>
              <w:t>PP/</w:t>
            </w:r>
            <w:r w:rsidR="00C43A89">
              <w:rPr>
                <w:sz w:val="22"/>
                <w:szCs w:val="22"/>
              </w:rPr>
              <w:t>QM</w:t>
            </w:r>
            <w:r w:rsidR="00337EED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PM Consultant, Trident India Ltd, </w:t>
            </w:r>
            <w:r w:rsidR="00C43A89">
              <w:rPr>
                <w:sz w:val="22"/>
                <w:szCs w:val="22"/>
              </w:rPr>
              <w:t>Budhni M.P.</w:t>
            </w:r>
            <w:r>
              <w:rPr>
                <w:sz w:val="22"/>
                <w:szCs w:val="22"/>
              </w:rPr>
              <w:t xml:space="preserve"> (</w:t>
            </w:r>
            <w:r w:rsidR="00691F6D">
              <w:rPr>
                <w:sz w:val="22"/>
                <w:szCs w:val="22"/>
              </w:rPr>
              <w:t xml:space="preserve">July </w:t>
            </w:r>
            <w:r>
              <w:rPr>
                <w:sz w:val="22"/>
                <w:szCs w:val="22"/>
              </w:rPr>
              <w:t>202</w:t>
            </w:r>
            <w:r w:rsidR="00BD5B3F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- Present)</w:t>
            </w:r>
          </w:p>
          <w:p w:rsidR="00210BFB" w14:paraId="79C970FA" w14:textId="1FF689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Manager, </w:t>
            </w:r>
            <w:r w:rsidR="00742D9C">
              <w:rPr>
                <w:sz w:val="22"/>
                <w:szCs w:val="22"/>
              </w:rPr>
              <w:t xml:space="preserve">Quality </w:t>
            </w:r>
            <w:r w:rsidR="00D337C5">
              <w:rPr>
                <w:sz w:val="22"/>
                <w:szCs w:val="22"/>
              </w:rPr>
              <w:t>Assura</w:t>
            </w:r>
            <w:r w:rsidR="00742D9C">
              <w:rPr>
                <w:sz w:val="22"/>
                <w:szCs w:val="22"/>
              </w:rPr>
              <w:t xml:space="preserve">nce </w:t>
            </w:r>
            <w:r>
              <w:rPr>
                <w:sz w:val="22"/>
                <w:szCs w:val="22"/>
              </w:rPr>
              <w:t>, Trident India Ltd, Budhni, MP (</w:t>
            </w:r>
            <w:r w:rsidR="00742D9C">
              <w:rPr>
                <w:sz w:val="22"/>
                <w:szCs w:val="22"/>
              </w:rPr>
              <w:t xml:space="preserve">April </w:t>
            </w:r>
            <w:r>
              <w:rPr>
                <w:sz w:val="22"/>
                <w:szCs w:val="22"/>
              </w:rPr>
              <w:t>201</w:t>
            </w:r>
            <w:r w:rsidR="00FF691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- </w:t>
            </w:r>
            <w:r w:rsidR="00FF6914">
              <w:rPr>
                <w:sz w:val="22"/>
                <w:szCs w:val="22"/>
              </w:rPr>
              <w:t>July</w:t>
            </w:r>
            <w:r>
              <w:rPr>
                <w:sz w:val="22"/>
                <w:szCs w:val="22"/>
              </w:rPr>
              <w:t xml:space="preserve"> 20</w:t>
            </w:r>
            <w:r w:rsidR="00CB75B2">
              <w:rPr>
                <w:sz w:val="22"/>
                <w:szCs w:val="22"/>
              </w:rPr>
              <w:t>2</w:t>
            </w:r>
            <w:r w:rsidR="00BD5B3F">
              <w:rPr>
                <w:sz w:val="22"/>
                <w:szCs w:val="22"/>
              </w:rPr>
              <w:t>0</w:t>
            </w:r>
            <w:r w:rsidR="00CB75B2">
              <w:rPr>
                <w:sz w:val="22"/>
                <w:szCs w:val="22"/>
              </w:rPr>
              <w:t>)</w:t>
            </w:r>
          </w:p>
          <w:p w:rsidR="00EA4A2B" w14:paraId="40001D48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Manager, Design and development, Ranger stork Sahibabad ,Delhi</w:t>
            </w:r>
            <w:r w:rsidR="00D7449D">
              <w:rPr>
                <w:sz w:val="22"/>
                <w:szCs w:val="22"/>
              </w:rPr>
              <w:t>(Nov 2014 to April 2015)</w:t>
            </w:r>
          </w:p>
          <w:p w:rsidR="00210BFB" w14:paraId="5F7033BD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 Engineer (</w:t>
            </w:r>
            <w:r w:rsidR="000D75CA">
              <w:rPr>
                <w:sz w:val="22"/>
                <w:szCs w:val="22"/>
              </w:rPr>
              <w:t>Trainee</w:t>
            </w:r>
            <w:r>
              <w:rPr>
                <w:sz w:val="22"/>
                <w:szCs w:val="22"/>
              </w:rPr>
              <w:t xml:space="preserve">), TATA MOTORS LTD, </w:t>
            </w:r>
            <w:r w:rsidR="000D75CA">
              <w:rPr>
                <w:sz w:val="22"/>
                <w:szCs w:val="22"/>
              </w:rPr>
              <w:t xml:space="preserve">Lucknow </w:t>
            </w:r>
            <w:r>
              <w:rPr>
                <w:sz w:val="22"/>
                <w:szCs w:val="22"/>
              </w:rPr>
              <w:t>(</w:t>
            </w:r>
            <w:r w:rsidR="008F348E">
              <w:rPr>
                <w:sz w:val="22"/>
                <w:szCs w:val="22"/>
              </w:rPr>
              <w:t>Oct</w:t>
            </w:r>
            <w:r>
              <w:rPr>
                <w:sz w:val="22"/>
                <w:szCs w:val="22"/>
              </w:rPr>
              <w:t xml:space="preserve"> 201</w:t>
            </w:r>
            <w:r w:rsidR="002442D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 Oct 2</w:t>
            </w:r>
            <w:r w:rsidR="008F348E">
              <w:rPr>
                <w:sz w:val="22"/>
                <w:szCs w:val="22"/>
              </w:rPr>
              <w:t>014)</w:t>
            </w:r>
          </w:p>
          <w:p w:rsidR="00210BFB" w14:paraId="6E7DB8AB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sz w:val="22"/>
                <w:szCs w:val="22"/>
              </w:rPr>
            </w:pPr>
            <w:r>
              <w:rPr>
                <w:b/>
                <w:bCs/>
                <w:sz w:val="26"/>
                <w:szCs w:val="26"/>
              </w:rPr>
              <w:t>Key skills SAP :</w:t>
            </w:r>
          </w:p>
          <w:p w:rsidR="00210BFB" w14:paraId="68225E3F" w14:textId="3A19C314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Transformed business processes by configuring and customizing SAP P</w:t>
            </w:r>
            <w:r w:rsidR="001351E7">
              <w:rPr>
                <w:sz w:val="22"/>
                <w:szCs w:val="22"/>
              </w:rPr>
              <w:t>M/QM</w:t>
            </w:r>
            <w:r w:rsidR="0001711D">
              <w:rPr>
                <w:sz w:val="22"/>
                <w:szCs w:val="22"/>
              </w:rPr>
              <w:t>/</w:t>
            </w:r>
            <w:r w:rsidR="00F020A0">
              <w:rPr>
                <w:sz w:val="22"/>
                <w:szCs w:val="22"/>
              </w:rPr>
              <w:t>PP</w:t>
            </w:r>
            <w:r>
              <w:rPr>
                <w:sz w:val="22"/>
                <w:szCs w:val="22"/>
              </w:rPr>
              <w:t xml:space="preserve"> modules, ensuring seamless project planning, execution, and monitoring.</w:t>
            </w:r>
          </w:p>
          <w:p w:rsidR="00210BFB" w14:paraId="098686E8" w14:textId="77777777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Empowered users through training sessions and post-implementation support, driving adoption and system stability.</w:t>
            </w:r>
          </w:p>
          <w:p w:rsidR="00210BFB" w14:paraId="08F23AF7" w14:textId="310562D6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Associates data migration and integration, and ensuring smooth data flow between SAP P</w:t>
            </w:r>
            <w:r w:rsidR="00E1698C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/</w:t>
            </w:r>
            <w:r w:rsidR="00E1698C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M</w:t>
            </w:r>
            <w:r w:rsidR="00F020A0">
              <w:rPr>
                <w:sz w:val="22"/>
                <w:szCs w:val="22"/>
              </w:rPr>
              <w:t>/PP</w:t>
            </w:r>
            <w:r>
              <w:rPr>
                <w:sz w:val="22"/>
                <w:szCs w:val="22"/>
              </w:rPr>
              <w:t xml:space="preserve"> and other modules.</w:t>
            </w:r>
          </w:p>
          <w:p w:rsidR="00210BFB" w14:paraId="4FCCD08C" w14:textId="77777777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Collaborated with cross-functional teams to gather information and customize SAP solutions, leveraging in-depth knowledge of business processes.</w:t>
            </w:r>
          </w:p>
          <w:p w:rsidR="00210BFB" w14:paraId="7F697B40" w14:textId="77777777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Troubleshot and resolved system issues with technical teams, maintaining high system availability and performance.</w:t>
            </w:r>
          </w:p>
          <w:p w:rsidR="00213D84" w14:paraId="070B7597" w14:textId="43FAD444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Enabled process quality inspection, incoming quality inspection </w:t>
            </w:r>
            <w:r w:rsidR="00B94ADA">
              <w:rPr>
                <w:sz w:val="22"/>
                <w:szCs w:val="22"/>
              </w:rPr>
              <w:t xml:space="preserve">catalog </w:t>
            </w:r>
          </w:p>
          <w:p w:rsidR="008E6DBF" w:rsidRPr="00EF53AB" w:rsidP="00EF53AB" w14:paraId="612701FE" w14:textId="283B3926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Code group, MIC and </w:t>
            </w:r>
            <w:r w:rsidR="00A070DE">
              <w:rPr>
                <w:sz w:val="22"/>
                <w:szCs w:val="22"/>
              </w:rPr>
              <w:t>Quality notification as per business requirement</w:t>
            </w:r>
            <w:r w:rsidR="00B43DAB">
              <w:rPr>
                <w:sz w:val="22"/>
                <w:szCs w:val="22"/>
              </w:rPr>
              <w:t>.</w:t>
            </w:r>
          </w:p>
          <w:p w:rsidR="00210BFB" w14:paraId="0CAA31C7" w14:textId="77777777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Mapped custom requirements to standard SAP using RICEFW methodology and created functional specification documents.</w:t>
            </w:r>
          </w:p>
          <w:p w:rsidR="00EF53AB" w14:paraId="06C2BB02" w14:textId="2A4B3EFF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Conducted unit testing </w:t>
            </w:r>
            <w:r w:rsidR="0019201C">
              <w:rPr>
                <w:sz w:val="22"/>
                <w:szCs w:val="22"/>
              </w:rPr>
              <w:t xml:space="preserve">and integration testing for bug fixing </w:t>
            </w:r>
            <w:r w:rsidR="00466722">
              <w:rPr>
                <w:sz w:val="22"/>
                <w:szCs w:val="22"/>
              </w:rPr>
              <w:t>and enhancement for more than 200</w:t>
            </w:r>
            <w:r w:rsidR="004966BA">
              <w:rPr>
                <w:sz w:val="22"/>
                <w:szCs w:val="22"/>
              </w:rPr>
              <w:t xml:space="preserve"> </w:t>
            </w:r>
            <w:r w:rsidR="00466722">
              <w:rPr>
                <w:sz w:val="22"/>
                <w:szCs w:val="22"/>
              </w:rPr>
              <w:t>instances</w:t>
            </w:r>
          </w:p>
          <w:p w:rsidR="00B648C5" w14:paraId="68F509DC" w14:textId="15838C9A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Integrated machine like </w:t>
            </w:r>
            <w:r w:rsidR="00E84645">
              <w:rPr>
                <w:sz w:val="22"/>
                <w:szCs w:val="22"/>
              </w:rPr>
              <w:t xml:space="preserve">Instron CS, BS and Tear tester for auto result recording </w:t>
            </w:r>
            <w:r w:rsidR="00670DCB">
              <w:rPr>
                <w:sz w:val="22"/>
                <w:szCs w:val="22"/>
              </w:rPr>
              <w:t>through function module</w:t>
            </w:r>
          </w:p>
          <w:p w:rsidR="00210BFB" w14:paraId="78444594" w14:textId="77777777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Ensured timely resolution of break fixes, enhancements, and continuous improvements through Solution Manager ITSM.</w:t>
            </w:r>
          </w:p>
          <w:p w:rsidR="00210BFB" w:rsidRPr="00AA3F60" w:rsidP="00AA3F60" w14:paraId="7E272DCA" w14:textId="4476227E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debug tool to analyse problem and prepare pogics to fix the bug.</w:t>
            </w:r>
          </w:p>
          <w:p w:rsidR="00210BFB" w14:paraId="40149DD6" w14:textId="77777777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SAP EAM (Enterprise Asset Management) Master Data includes Equipment, Functional Location, Material,Maintenance Plan, Task List, Bill of Materials (BOM), and Measurement Points.</w:t>
            </w:r>
          </w:p>
          <w:p w:rsidR="00210BFB" w14:paraId="71F7F388" w14:textId="77777777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SAP EAM Configuration: Order type , Notification type , activity type equipment type, planner group ,workcenter etc.</w:t>
            </w:r>
          </w:p>
          <w:p w:rsidR="00210BFB" w:rsidRPr="000B2F9B" w:rsidP="000B2F9B" w14:paraId="50468B9C" w14:textId="77777777">
            <w:pPr>
              <w:rPr>
                <w:sz w:val="22"/>
                <w:szCs w:val="22"/>
              </w:rPr>
            </w:pPr>
          </w:p>
          <w:p w:rsidR="00210BFB" w14:paraId="3D66CC65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sz w:val="22"/>
                <w:szCs w:val="22"/>
              </w:rPr>
            </w:pPr>
            <w:r>
              <w:rPr>
                <w:b/>
                <w:bCs/>
                <w:sz w:val="26"/>
                <w:szCs w:val="26"/>
              </w:rPr>
              <w:t xml:space="preserve"> Project :</w:t>
            </w:r>
          </w:p>
          <w:p w:rsidR="00210BFB" w14:paraId="2BBC07AC" w14:textId="77777777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Satyamev Project (Aug 2022 - Jan 2024) : </w:t>
            </w:r>
          </w:p>
          <w:p w:rsidR="00210BFB" w14:paraId="677F282D" w14:textId="77777777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the greenfield implementation of SAP S/4 HANA 2021 as the Lead SAP Consultant</w:t>
            </w:r>
          </w:p>
          <w:p w:rsidR="00210BFB" w14:paraId="14352642" w14:textId="77777777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Collaborated with the team to prepare the Business Blueprint and finalize the Enterprise structure in SAP</w:t>
            </w:r>
          </w:p>
          <w:p w:rsidR="00210BFB" w14:paraId="560978A2" w14:textId="77777777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functional documents and RICEFW, ensuring seamless process integration</w:t>
            </w:r>
          </w:p>
          <w:p w:rsidR="00210BFB" w14:paraId="4465C3B5" w14:textId="77777777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executed unit testing, SIT, and UAT, coordinating with the business team</w:t>
            </w:r>
          </w:p>
          <w:p w:rsidR="00210BFB" w14:paraId="0F11BCF7" w14:textId="77777777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Contributed to data migration, creating templates and validating data for migration cockpit LTMC &amp; LSMW</w:t>
            </w:r>
          </w:p>
          <w:p w:rsidR="00210BFB" w14:paraId="368B0AC6" w14:textId="77777777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Provided user training and Go-Live support, ensuring operational teams' smooth transition</w:t>
            </w:r>
          </w:p>
          <w:p w:rsidR="00210BFB" w14:paraId="0F292CDE" w14:textId="77777777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Rollout Project (</w:t>
            </w:r>
            <w:r w:rsidR="006E27C7">
              <w:rPr>
                <w:b/>
                <w:bCs/>
                <w:sz w:val="22"/>
                <w:szCs w:val="22"/>
              </w:rPr>
              <w:t>Mar</w:t>
            </w:r>
            <w:r>
              <w:rPr>
                <w:b/>
                <w:bCs/>
                <w:sz w:val="22"/>
                <w:szCs w:val="22"/>
              </w:rPr>
              <w:t xml:space="preserve"> 202</w:t>
            </w:r>
            <w:r w:rsidR="00806F11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 xml:space="preserve"> - </w:t>
            </w:r>
            <w:r w:rsidR="006E27C7">
              <w:rPr>
                <w:b/>
                <w:bCs/>
                <w:sz w:val="22"/>
                <w:szCs w:val="22"/>
              </w:rPr>
              <w:t>July</w:t>
            </w:r>
            <w:r>
              <w:rPr>
                <w:b/>
                <w:bCs/>
                <w:sz w:val="22"/>
                <w:szCs w:val="22"/>
              </w:rPr>
              <w:t xml:space="preserve"> 202</w:t>
            </w:r>
            <w:r w:rsidR="006E27C7">
              <w:rPr>
                <w:b/>
                <w:bCs/>
                <w:sz w:val="22"/>
                <w:szCs w:val="22"/>
              </w:rPr>
              <w:t>4)</w:t>
            </w:r>
            <w:r>
              <w:rPr>
                <w:b/>
                <w:bCs/>
                <w:sz w:val="22"/>
                <w:szCs w:val="22"/>
              </w:rPr>
              <w:t xml:space="preserve"> : </w:t>
            </w:r>
          </w:p>
          <w:p w:rsidR="00210BFB" w14:paraId="39AAF972" w14:textId="77777777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Configured a new plant for PM/</w:t>
            </w:r>
            <w:r w:rsidR="004F275D">
              <w:rPr>
                <w:sz w:val="22"/>
                <w:szCs w:val="22"/>
              </w:rPr>
              <w:t>QM</w:t>
            </w:r>
            <w:r>
              <w:rPr>
                <w:sz w:val="22"/>
                <w:szCs w:val="22"/>
              </w:rPr>
              <w:t xml:space="preserve"> in SAP S/4 HANA </w:t>
            </w:r>
            <w:r w:rsidR="0078358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enhancing operational efficiency</w:t>
            </w:r>
          </w:p>
          <w:p w:rsidR="00210BFB" w14:paraId="6F30581D" w14:textId="77777777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up master data for PM and </w:t>
            </w:r>
            <w:r w:rsidR="00783588">
              <w:rPr>
                <w:sz w:val="22"/>
                <w:szCs w:val="22"/>
              </w:rPr>
              <w:t xml:space="preserve">QM, </w:t>
            </w:r>
            <w:r>
              <w:rPr>
                <w:sz w:val="22"/>
                <w:szCs w:val="22"/>
              </w:rPr>
              <w:t>ensuring data accuracy and integrity</w:t>
            </w:r>
          </w:p>
          <w:p w:rsidR="00210BFB" w14:paraId="2CB1383D" w14:textId="77777777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Performed thorough unit testing, integration testing, and SIT, ensure system stability &amp; user training.</w:t>
            </w:r>
          </w:p>
          <w:p w:rsidR="00210BFB" w14:paraId="25C73EA0" w14:textId="77777777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Other Projects</w:t>
            </w:r>
            <w:r>
              <w:rPr>
                <w:sz w:val="22"/>
                <w:szCs w:val="22"/>
              </w:rPr>
              <w:t xml:space="preserve"> :</w:t>
            </w:r>
          </w:p>
          <w:p w:rsidR="00210BFB" w14:paraId="67BA3805" w14:textId="2BBF694F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Successfully </w:t>
            </w:r>
            <w:r w:rsidR="00383E2D">
              <w:rPr>
                <w:sz w:val="22"/>
                <w:szCs w:val="22"/>
              </w:rPr>
              <w:t>developed one pager end to end traceability report of product(from fin</w:t>
            </w:r>
            <w:r w:rsidR="00D33FC7">
              <w:rPr>
                <w:sz w:val="22"/>
                <w:szCs w:val="22"/>
              </w:rPr>
              <w:t>ish product to raw material used)</w:t>
            </w:r>
            <w:r w:rsidR="000F3977">
              <w:rPr>
                <w:sz w:val="22"/>
                <w:szCs w:val="22"/>
              </w:rPr>
              <w:t xml:space="preserve"> with the help of ABAPER.</w:t>
            </w:r>
          </w:p>
          <w:p w:rsidR="00210BFB" w14:paraId="6E0404FC" w14:textId="60159E39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0D0F8E">
              <w:rPr>
                <w:sz w:val="22"/>
                <w:szCs w:val="22"/>
              </w:rPr>
              <w:t>Integration MES with SAP for auto result recording .</w:t>
            </w:r>
          </w:p>
          <w:p w:rsidR="00210BFB" w14:paraId="2B402A57" w14:textId="7117074A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1038E">
              <w:rPr>
                <w:sz w:val="22"/>
                <w:szCs w:val="22"/>
              </w:rPr>
              <w:t xml:space="preserve">Successfully developed </w:t>
            </w:r>
            <w:r w:rsidR="002739D8">
              <w:rPr>
                <w:sz w:val="22"/>
                <w:szCs w:val="22"/>
              </w:rPr>
              <w:t>OEE report</w:t>
            </w:r>
            <w:r w:rsidR="00924383">
              <w:rPr>
                <w:sz w:val="22"/>
                <w:szCs w:val="22"/>
              </w:rPr>
              <w:t xml:space="preserve"> for production machine/work center </w:t>
            </w:r>
            <w:r w:rsidR="002739D8">
              <w:rPr>
                <w:sz w:val="22"/>
                <w:szCs w:val="22"/>
              </w:rPr>
              <w:t>in SAP With the help of ABAPER</w:t>
            </w:r>
          </w:p>
          <w:p w:rsidR="00210BFB" w14:paraId="57A50992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Certification:</w:t>
            </w:r>
          </w:p>
          <w:p w:rsidR="00210BFB" w14:paraId="716D0831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IMS Internal Auditor ISO 9001: 2015, ISO 14001:2015 &amp; ISO 18001:2007 from Bureau Veritas </w:t>
            </w:r>
          </w:p>
          <w:p w:rsidR="002506CE" w14:paraId="7EE03E0D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Certified trainer from Bodhih</w:t>
            </w:r>
          </w:p>
          <w:p w:rsidR="00210BFB" w14:paraId="7BB97B78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SAP PM consultant training from Udemy</w:t>
            </w:r>
          </w:p>
          <w:p w:rsidR="00B64E1D" w14:paraId="15C2A973" w14:textId="1933D8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SAP QM consultant training from Udemy</w:t>
            </w:r>
          </w:p>
          <w:p w:rsidR="00210BFB" w14:paraId="67EB682F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</w:pPr>
            <w:r>
              <w:rPr>
                <w:b/>
                <w:bCs/>
                <w:sz w:val="26"/>
                <w:szCs w:val="26"/>
              </w:rPr>
              <w:t>Strengths:</w:t>
            </w:r>
          </w:p>
          <w:p w:rsidR="00210BFB" w14:paraId="4D08B0E2" w14:textId="77777777">
            <w:pPr>
              <w:pStyle w:val="ListParagraph"/>
              <w:numPr>
                <w:ilvl w:val="0"/>
                <w:numId w:val="28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project handling &amp; user requirement understanding</w:t>
            </w:r>
          </w:p>
          <w:p w:rsidR="00210BFB" w14:paraId="6176B7D3" w14:textId="77777777">
            <w:pPr>
              <w:pStyle w:val="ListParagraph"/>
              <w:numPr>
                <w:ilvl w:val="0"/>
                <w:numId w:val="28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technical &amp; analytical skills</w:t>
            </w:r>
          </w:p>
          <w:p w:rsidR="00210BFB" w14:paraId="2276FECF" w14:textId="77777777">
            <w:pPr>
              <w:pStyle w:val="ListParagraph"/>
              <w:numPr>
                <w:ilvl w:val="0"/>
                <w:numId w:val="28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FS writing &amp; BRD execution</w:t>
            </w:r>
          </w:p>
          <w:p w:rsidR="00210BFB" w14:paraId="4A1A06EB" w14:textId="77777777">
            <w:pPr>
              <w:pStyle w:val="ListParagraph"/>
              <w:numPr>
                <w:ilvl w:val="0"/>
                <w:numId w:val="28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communication &amp; organizational skills</w:t>
            </w:r>
          </w:p>
          <w:p w:rsidR="00210BFB" w14:paraId="6388364B" w14:textId="77777777">
            <w:pPr>
              <w:pStyle w:val="ListParagraph"/>
              <w:numPr>
                <w:ilvl w:val="0"/>
                <w:numId w:val="28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Self-motivated, hardworking &amp; sincere</w:t>
            </w:r>
          </w:p>
          <w:p w:rsidR="00210BFB" w14:paraId="7B97BBAD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</w:pPr>
            <w:r>
              <w:rPr>
                <w:b/>
                <w:bCs/>
                <w:sz w:val="26"/>
                <w:szCs w:val="26"/>
              </w:rPr>
              <w:t>Other Software’s:</w:t>
            </w:r>
          </w:p>
          <w:p w:rsidR="00210BFB" w14:paraId="0707D34A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Office:</w:t>
            </w:r>
          </w:p>
          <w:p w:rsidR="00210BFB" w:rsidRPr="008B75AF" w:rsidP="008B75AF" w14:paraId="52415F86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SAP: Solman, GRC</w:t>
            </w:r>
          </w:p>
          <w:p w:rsidR="00210BFB" w14:paraId="30FA86E0" w14:textId="777777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Language Proficiency:</w:t>
            </w:r>
          </w:p>
          <w:p w:rsidR="00210BFB" w14:paraId="16150822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Hindi</w:t>
            </w:r>
          </w:p>
          <w:p w:rsidR="00210BFB" w:rsidRPr="008B75AF" w14:paraId="3FE5C224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</w:pPr>
            <w:r>
              <w:rPr>
                <w:sz w:val="26"/>
                <w:szCs w:val="26"/>
              </w:rPr>
              <w:t>English</w:t>
            </w:r>
          </w:p>
          <w:p w:rsidR="008B75AF" w14:paraId="6C55A4FC" w14:textId="77777777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  <w:tab w:val="left" w:pos="1440"/>
                <w:tab w:val="left" w:pos="1800"/>
              </w:tabs>
            </w:pPr>
            <w:r>
              <w:rPr>
                <w:sz w:val="26"/>
                <w:szCs w:val="26"/>
              </w:rPr>
              <w:t>Urdu</w:t>
            </w:r>
          </w:p>
        </w:tc>
      </w:tr>
      <w:tr w14:paraId="6CB71A40" w14:textId="77777777">
        <w:tblPrEx>
          <w:tblW w:w="11023" w:type="dxa"/>
          <w:tblLook w:val="0000"/>
        </w:tblPrEx>
        <w:trPr>
          <w:trHeight w:val="480"/>
        </w:trPr>
        <w:tc>
          <w:tcPr>
            <w:tcW w:w="11023" w:type="dxa"/>
            <w:gridSpan w:val="2"/>
            <w:tcBorders>
              <w:top w:val="nil"/>
              <w:right w:val="nil"/>
            </w:tcBorders>
          </w:tcPr>
          <w:p w:rsidR="00210BFB" w14:paraId="27D33579" w14:textId="77777777">
            <w:pPr>
              <w:pStyle w:val="ListParagraph"/>
              <w:numPr>
                <w:ilvl w:val="0"/>
                <w:numId w:val="11"/>
              </w:numPr>
              <w:rPr>
                <w:rFonts w:ascii="Sitka Subheading" w:hAnsi="Sitka Subheading" w:cs="Calibri"/>
                <w:sz w:val="24"/>
              </w:rPr>
            </w:pPr>
            <w:r>
              <w:rPr>
                <w:rFonts w:ascii="Sitka Subheading" w:hAnsi="Sitka Subheading" w:cs="Calibri"/>
                <w:sz w:val="24"/>
              </w:rPr>
              <w:t>I hereby declare that all the information given above is true to the best of my knowledge and belief</w:t>
            </w:r>
            <w:r>
              <w:rPr>
                <w:rFonts w:ascii="Calibri" w:hAnsi="Calibri" w:cs="Calibri"/>
                <w:sz w:val="24"/>
              </w:rPr>
              <w:t>.</w:t>
            </w:r>
          </w:p>
        </w:tc>
      </w:tr>
    </w:tbl>
    <w:p w:rsidR="00210BFB" w14:paraId="47770B66" w14:textId="77777777"/>
    <w:p w:rsidR="00210BFB" w14:paraId="3CFD3587" w14:textId="6D44678D">
      <w:r>
        <w:t>Date: 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</w:t>
      </w:r>
      <w:r w:rsidR="00410FA3">
        <w:t>Shoeba amreen )</w:t>
      </w:r>
    </w:p>
    <w:p w:rsidR="00210BFB" w14:paraId="58FB3DFB" w14:textId="777777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Place: …………….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7" w:h="16839"/>
      <w:pgMar w:top="720" w:right="720" w:bottom="720" w:left="72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599E5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5F4A1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002E61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98CC4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AC29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4222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AC41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ED789D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AA864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4CEA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D70E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62687EA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2ACF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2FE15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0000000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0"/>
    <w:multiLevelType w:val="singleLevel"/>
    <w:tmpl w:val="0000000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</w:rPr>
    </w:lvl>
  </w:abstractNum>
  <w:abstractNum w:abstractNumId="16">
    <w:nsid w:val="00000011"/>
    <w:multiLevelType w:val="multilevel"/>
    <w:tmpl w:val="7DBE318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8188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752C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4DC0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1AEBC0E"/>
    <w:lvl w:ilvl="0">
      <w:start w:val="1"/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21">
    <w:nsid w:val="0000001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44CF23A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D0B176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CF342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11"/>
  </w:num>
  <w:num w:numId="5">
    <w:abstractNumId w:val="9"/>
  </w:num>
  <w:num w:numId="6">
    <w:abstractNumId w:val="16"/>
  </w:num>
  <w:num w:numId="7">
    <w:abstractNumId w:val="17"/>
  </w:num>
  <w:num w:numId="8">
    <w:abstractNumId w:val="0"/>
  </w:num>
  <w:num w:numId="9">
    <w:abstractNumId w:val="4"/>
  </w:num>
  <w:num w:numId="10">
    <w:abstractNumId w:val="12"/>
  </w:num>
  <w:num w:numId="11">
    <w:abstractNumId w:val="3"/>
  </w:num>
  <w:num w:numId="12">
    <w:abstractNumId w:val="28"/>
  </w:num>
  <w:num w:numId="13">
    <w:abstractNumId w:val="2"/>
  </w:num>
  <w:num w:numId="14">
    <w:abstractNumId w:val="1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  <w:num w:numId="19">
    <w:abstractNumId w:val="6"/>
  </w:num>
  <w:num w:numId="20">
    <w:abstractNumId w:val="5"/>
  </w:num>
  <w:num w:numId="21">
    <w:abstractNumId w:val="13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bordersDoNotSurroundHeader/>
  <w:bordersDoNotSurroundFooter/>
  <w:revisionView w:comments="1" w:formatting="1" w:inkAnnotations="0" w:insDel="1" w:markup="1"/>
  <w:defaultTabStop w:val="567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FB"/>
    <w:rsid w:val="0001711D"/>
    <w:rsid w:val="00050702"/>
    <w:rsid w:val="000B2F9B"/>
    <w:rsid w:val="000B436A"/>
    <w:rsid w:val="000D0F8E"/>
    <w:rsid w:val="000D75CA"/>
    <w:rsid w:val="000F3977"/>
    <w:rsid w:val="001351E7"/>
    <w:rsid w:val="001601C1"/>
    <w:rsid w:val="0019201C"/>
    <w:rsid w:val="001F4ABA"/>
    <w:rsid w:val="001F7B4B"/>
    <w:rsid w:val="00210BFB"/>
    <w:rsid w:val="00213D84"/>
    <w:rsid w:val="0023691D"/>
    <w:rsid w:val="002442D9"/>
    <w:rsid w:val="002506CE"/>
    <w:rsid w:val="002739D8"/>
    <w:rsid w:val="002970AC"/>
    <w:rsid w:val="002B4575"/>
    <w:rsid w:val="002C6CF4"/>
    <w:rsid w:val="00337EED"/>
    <w:rsid w:val="003475FB"/>
    <w:rsid w:val="00383E2D"/>
    <w:rsid w:val="003A3D4C"/>
    <w:rsid w:val="00410FA3"/>
    <w:rsid w:val="0042746D"/>
    <w:rsid w:val="00437FB2"/>
    <w:rsid w:val="00466722"/>
    <w:rsid w:val="004966BA"/>
    <w:rsid w:val="004A0379"/>
    <w:rsid w:val="004A0CAE"/>
    <w:rsid w:val="004C6C9D"/>
    <w:rsid w:val="004E49D3"/>
    <w:rsid w:val="004F275D"/>
    <w:rsid w:val="00525B14"/>
    <w:rsid w:val="005571E3"/>
    <w:rsid w:val="00584673"/>
    <w:rsid w:val="00645AF4"/>
    <w:rsid w:val="00670DCB"/>
    <w:rsid w:val="006825A6"/>
    <w:rsid w:val="00691F6D"/>
    <w:rsid w:val="006B6EB0"/>
    <w:rsid w:val="006E27C7"/>
    <w:rsid w:val="00731B14"/>
    <w:rsid w:val="00742D9C"/>
    <w:rsid w:val="0075478B"/>
    <w:rsid w:val="00783588"/>
    <w:rsid w:val="00806F11"/>
    <w:rsid w:val="00847DD5"/>
    <w:rsid w:val="00850BEE"/>
    <w:rsid w:val="008B75AF"/>
    <w:rsid w:val="008D574B"/>
    <w:rsid w:val="008E6DBF"/>
    <w:rsid w:val="008F348E"/>
    <w:rsid w:val="0091182A"/>
    <w:rsid w:val="00924383"/>
    <w:rsid w:val="009448E1"/>
    <w:rsid w:val="00A070DE"/>
    <w:rsid w:val="00A440C2"/>
    <w:rsid w:val="00A80669"/>
    <w:rsid w:val="00A9213F"/>
    <w:rsid w:val="00AA3F60"/>
    <w:rsid w:val="00B2192C"/>
    <w:rsid w:val="00B43DAB"/>
    <w:rsid w:val="00B648C5"/>
    <w:rsid w:val="00B64E1D"/>
    <w:rsid w:val="00B94ADA"/>
    <w:rsid w:val="00B95F40"/>
    <w:rsid w:val="00BB4AAA"/>
    <w:rsid w:val="00BD5B3F"/>
    <w:rsid w:val="00BE1212"/>
    <w:rsid w:val="00C43A89"/>
    <w:rsid w:val="00CB75B2"/>
    <w:rsid w:val="00CC0911"/>
    <w:rsid w:val="00CD35CA"/>
    <w:rsid w:val="00CF6425"/>
    <w:rsid w:val="00D337C5"/>
    <w:rsid w:val="00D33FC7"/>
    <w:rsid w:val="00D37938"/>
    <w:rsid w:val="00D4410A"/>
    <w:rsid w:val="00D4422D"/>
    <w:rsid w:val="00D7449D"/>
    <w:rsid w:val="00D97079"/>
    <w:rsid w:val="00E1038E"/>
    <w:rsid w:val="00E1698C"/>
    <w:rsid w:val="00E609BA"/>
    <w:rsid w:val="00E84645"/>
    <w:rsid w:val="00E91DF4"/>
    <w:rsid w:val="00E91E14"/>
    <w:rsid w:val="00E92B07"/>
    <w:rsid w:val="00EA318D"/>
    <w:rsid w:val="00EA4A2B"/>
    <w:rsid w:val="00ED578A"/>
    <w:rsid w:val="00EF53AB"/>
    <w:rsid w:val="00F020A0"/>
    <w:rsid w:val="00F06840"/>
    <w:rsid w:val="00F400B2"/>
    <w:rsid w:val="00F46474"/>
    <w:rsid w:val="00F51DC8"/>
    <w:rsid w:val="00F616A6"/>
    <w:rsid w:val="00F668BF"/>
    <w:rsid w:val="00F8587F"/>
    <w:rsid w:val="00F92482"/>
    <w:rsid w:val="00FC4AAE"/>
    <w:rsid w:val="00FF6914"/>
  </w:rsids>
  <m:mathPr>
    <m:mathFont m:val="Cambria Math"/>
    <m:smallFrac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AC376E6-D571-F141-A1F0-EE1F2527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200" w:line="276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outlineLvl w:val="1"/>
    </w:pPr>
    <w:rPr>
      <w:rFonts w:ascii="Cambria" w:hAnsi="Cambria"/>
      <w:b/>
      <w:bCs/>
      <w:i/>
      <w:i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outlineLvl w:val="2"/>
    </w:pPr>
    <w:rPr>
      <w:rFonts w:ascii="Cambria" w:hAnsi="Cambria"/>
      <w:b/>
      <w:bCs/>
      <w:sz w:val="23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outlineLvl w:val="3"/>
    </w:pPr>
    <w:rPr>
      <w:rFonts w:ascii="Calibri" w:hAnsi="Calibri"/>
      <w:b/>
      <w:bC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outlineLvl w:val="4"/>
    </w:pPr>
    <w:rPr>
      <w:rFonts w:ascii="Calibri" w:hAnsi="Calibri"/>
      <w:b/>
      <w:bCs/>
      <w:i/>
      <w:i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rFonts w:ascii="Calibri" w:hAnsi="Calibri"/>
      <w:sz w:val="21"/>
      <w:szCs w:val="21"/>
    </w:rPr>
  </w:style>
  <w:style w:type="paragraph" w:styleId="Heading8">
    <w:name w:val="heading 8"/>
    <w:basedOn w:val="Normal"/>
    <w:next w:val="Normal"/>
    <w:link w:val="Heading8Char"/>
    <w:qFormat/>
    <w:pPr>
      <w:outlineLvl w:val="7"/>
    </w:pPr>
    <w:rPr>
      <w:rFonts w:ascii="Calibri" w:hAnsi="Calibr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pPr>
      <w:spacing w:after="120" w:line="276" w:lineRule="auto"/>
    </w:pPr>
    <w:rPr>
      <w:sz w:val="24"/>
      <w:lang w:val="en-US" w:eastAsia="zh-CN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paragraph" w:styleId="BodyTextIndent2">
    <w:name w:val="Body Text Indent 2"/>
    <w:basedOn w:val="Normal"/>
    <w:link w:val="BodyTextIndent2Char"/>
    <w:pPr>
      <w:widowControl/>
      <w:adjustRightInd/>
      <w:spacing w:after="120" w:line="480" w:lineRule="auto"/>
      <w:ind w:left="3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 w:val="22"/>
      <w:szCs w:val="22"/>
    </w:rPr>
  </w:style>
  <w:style w:type="paragraph" w:styleId="ListBullet">
    <w:name w:val="List Bullet"/>
    <w:basedOn w:val="Normal"/>
    <w:pPr>
      <w:widowControl/>
      <w:adjustRightInd/>
      <w:spacing w:after="120"/>
      <w:ind w:left="360" w:hanging="360"/>
    </w:pPr>
    <w:rPr>
      <w:rFonts w:ascii="Gill Sans MT" w:hAnsi="Gill Sans MT" w:cs="Gill Sans MT"/>
      <w:color w:val="000000"/>
      <w:sz w:val="20"/>
      <w:szCs w:val="20"/>
      <w:lang w:eastAsia="ja-JP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qFormat/>
    <w:pPr>
      <w:ind w:left="720"/>
    </w:pPr>
  </w:style>
  <w:style w:type="paragraph" w:customStyle="1" w:styleId="ListParagraph2">
    <w:name w:val="List Paragraph2"/>
    <w:basedOn w:val="Normal"/>
    <w:uiPriority w:val="34"/>
    <w:qFormat/>
    <w:pPr>
      <w:ind w:left="720"/>
    </w:pPr>
  </w:style>
  <w:style w:type="character" w:customStyle="1" w:styleId="BodyTextIndent2Char">
    <w:name w:val="Body Text Indent 2 Char"/>
    <w:link w:val="BodyTextIndent2"/>
    <w:rPr>
      <w:rFonts w:ascii="Arial" w:hAnsi="Arial" w:cs="Arial"/>
      <w:sz w:val="20"/>
      <w:szCs w:val="20"/>
    </w:rPr>
  </w:style>
  <w:style w:type="character" w:customStyle="1" w:styleId="Heading8Char">
    <w:name w:val="Heading 8 Char"/>
    <w:link w:val="Heading8"/>
    <w:rPr>
      <w:rFonts w:ascii="Calibri" w:hAnsi="Calibri" w:cs="Calibri"/>
      <w:i/>
      <w:iCs/>
      <w:sz w:val="21"/>
      <w:szCs w:val="21"/>
    </w:rPr>
  </w:style>
  <w:style w:type="character" w:customStyle="1" w:styleId="Heading1Char">
    <w:name w:val="Heading 1 Char"/>
    <w:link w:val="Heading1"/>
    <w:rPr>
      <w:rFonts w:ascii="Cambria" w:hAnsi="Cambria" w:cs="Cambria"/>
      <w:b/>
      <w:bCs/>
      <w:kern w:val="32"/>
      <w:sz w:val="29"/>
      <w:szCs w:val="29"/>
    </w:rPr>
  </w:style>
  <w:style w:type="character" w:customStyle="1" w:styleId="Heading2Char">
    <w:name w:val="Heading 2 Char"/>
    <w:link w:val="Heading2"/>
    <w:rPr>
      <w:rFonts w:ascii="Cambria" w:hAnsi="Cambria" w:cs="Cambria"/>
      <w:b/>
      <w:bCs/>
      <w:i/>
      <w:iCs/>
      <w:sz w:val="25"/>
      <w:szCs w:val="25"/>
    </w:rPr>
  </w:style>
  <w:style w:type="character" w:customStyle="1" w:styleId="Heading6Char">
    <w:name w:val="Heading 6 Char"/>
    <w:link w:val="Heading6"/>
    <w:rPr>
      <w:rFonts w:ascii="Calibri" w:hAnsi="Calibri" w:cs="Calibri"/>
      <w:b/>
      <w:bCs/>
      <w:sz w:val="20"/>
      <w:szCs w:val="20"/>
    </w:rPr>
  </w:style>
  <w:style w:type="character" w:customStyle="1" w:styleId="Heading5Char">
    <w:name w:val="Heading 5 Char"/>
    <w:link w:val="Heading5"/>
    <w:rPr>
      <w:rFonts w:ascii="Calibri" w:hAnsi="Calibri" w:cs="Calibri"/>
      <w:b/>
      <w:bCs/>
      <w:i/>
      <w:iCs/>
      <w:sz w:val="23"/>
      <w:szCs w:val="23"/>
    </w:rPr>
  </w:style>
  <w:style w:type="character" w:customStyle="1" w:styleId="Heading7Char">
    <w:name w:val="Heading 7 Char"/>
    <w:link w:val="Heading7"/>
    <w:rPr>
      <w:rFonts w:ascii="Calibri" w:hAnsi="Calibri" w:cs="Calibri"/>
      <w:sz w:val="21"/>
      <w:szCs w:val="21"/>
    </w:rPr>
  </w:style>
  <w:style w:type="character" w:customStyle="1" w:styleId="BodyText2Char">
    <w:name w:val="Body Text 2 Char"/>
    <w:link w:val="BodyText2"/>
    <w:rPr>
      <w:sz w:val="24"/>
      <w:szCs w:val="24"/>
    </w:rPr>
  </w:style>
  <w:style w:type="character" w:customStyle="1" w:styleId="Heading3Char">
    <w:name w:val="Heading 3 Char"/>
    <w:link w:val="Heading3"/>
    <w:rPr>
      <w:rFonts w:ascii="Cambria" w:hAnsi="Cambria" w:cs="Cambria"/>
      <w:b/>
      <w:bCs/>
      <w:sz w:val="23"/>
      <w:szCs w:val="23"/>
    </w:rPr>
  </w:style>
  <w:style w:type="character" w:customStyle="1" w:styleId="Heading4Char">
    <w:name w:val="Heading 4 Char"/>
    <w:link w:val="Heading4"/>
    <w:rPr>
      <w:rFonts w:ascii="Calibri" w:hAnsi="Calibri" w:cs="Calibri"/>
      <w:b/>
      <w:bCs/>
      <w:sz w:val="25"/>
      <w:szCs w:val="25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1"/>
    <w:qFormat/>
    <w:pPr>
      <w:autoSpaceDE/>
      <w:autoSpaceDN/>
      <w:adjustRightInd/>
      <w:spacing w:after="0" w:line="240" w:lineRule="auto"/>
      <w:ind w:left="720"/>
      <w:contextualSpacing/>
      <w:jc w:val="both"/>
    </w:pPr>
    <w:rPr>
      <w:rFonts w:eastAsia="SimSun"/>
      <w:kern w:val="2"/>
      <w:sz w:val="21"/>
      <w:szCs w:val="20"/>
      <w:lang w:eastAsia="zh-CN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pPr>
      <w:widowControl/>
      <w:autoSpaceDE/>
      <w:autoSpaceDN/>
      <w:adjustRightInd/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/>
      <w:lang w:val="en-US"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7b19f244fbd745105a8d8837dea39b2134f4b0419514c4847440321091b5b58120b150719415c5f0f435601514841481f0f2b561358191b195115495d0c00584e4209430247460c590858184508105042445b0c0f054e4108120211474a411b02154e49405d58380c4f03434b110d130413455e5f1b4d5849564360441403084b281e0103030118415c590a5648131b0d1152180c4f03434d170e190412445b5801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746</Words>
  <Characters>4256</Characters>
  <Application>Microsoft Office Word</Application>
  <DocSecurity>0</DocSecurity>
  <Lines>35</Lines>
  <Paragraphs>9</Paragraphs>
  <ScaleCrop>false</ScaleCrop>
  <Company>ddd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DJ</dc:creator>
  <cp:lastModifiedBy>shoeba amreen</cp:lastModifiedBy>
  <cp:revision>2</cp:revision>
  <cp:lastPrinted>2017-09-10T09:03:00Z</cp:lastPrinted>
  <dcterms:created xsi:type="dcterms:W3CDTF">2024-10-10T14:12:00Z</dcterms:created>
  <dcterms:modified xsi:type="dcterms:W3CDTF">2024-10-10T14:12:00Z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015b3593b32a4ed981745ec52a7a3e9d</vt:lpwstr>
  </property>
  <property fmtid="{D5CDD505-2E9C-101B-9397-08002B2CF9AE}" pid="3" name="KSOProductBuildVer">
    <vt:lpwstr>1033-9.1.0.4550</vt:lpwstr>
  </property>
</Properties>
</file>